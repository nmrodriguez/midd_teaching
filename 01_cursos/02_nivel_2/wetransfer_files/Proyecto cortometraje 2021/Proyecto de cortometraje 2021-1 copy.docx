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5245" w:rsidRPr="00E46788" w:rsidRDefault="00E46788">
      <w:pPr>
        <w:spacing w:before="58"/>
        <w:ind w:left="101" w:right="2088"/>
        <w:jc w:val="both"/>
        <w:rPr>
          <w:rFonts w:ascii="Cambria" w:eastAsia="Cambria" w:hAnsi="Cambria" w:cs="Cambria"/>
          <w:sz w:val="28"/>
          <w:szCs w:val="28"/>
          <w:lang w:val="es-ES"/>
        </w:rPr>
      </w:pPr>
      <w:r w:rsidRPr="00E46788">
        <w:rPr>
          <w:rFonts w:ascii="Cambria" w:eastAsia="Cambria" w:hAnsi="Cambria" w:cs="Cambria"/>
          <w:sz w:val="28"/>
          <w:szCs w:val="28"/>
          <w:lang w:val="es-ES"/>
        </w:rPr>
        <w:t>ESPAÑOL 2. ESCUELA DE VERANO. MIDDLEBURY 2021</w:t>
      </w:r>
    </w:p>
    <w:p w14:paraId="00000002" w14:textId="77777777" w:rsidR="00405245" w:rsidRPr="00E46788" w:rsidRDefault="00E46788">
      <w:pPr>
        <w:spacing w:line="320" w:lineRule="auto"/>
        <w:ind w:left="101" w:right="4500"/>
        <w:jc w:val="both"/>
        <w:rPr>
          <w:rFonts w:ascii="Cambria" w:eastAsia="Cambria" w:hAnsi="Cambria" w:cs="Cambria"/>
          <w:sz w:val="28"/>
          <w:szCs w:val="28"/>
          <w:lang w:val="es-ES"/>
        </w:rPr>
      </w:pPr>
      <w:r w:rsidRPr="00E46788">
        <w:rPr>
          <w:rFonts w:ascii="Cambria" w:eastAsia="Cambria" w:hAnsi="Cambria" w:cs="Cambria"/>
          <w:sz w:val="28"/>
          <w:szCs w:val="28"/>
          <w:lang w:val="es-ES"/>
        </w:rPr>
        <w:t xml:space="preserve">Proyecto 2: </w:t>
      </w:r>
      <w:r w:rsidRPr="00E46788">
        <w:rPr>
          <w:rFonts w:ascii="Cambria" w:eastAsia="Cambria" w:hAnsi="Cambria" w:cs="Cambria"/>
          <w:b/>
          <w:sz w:val="28"/>
          <w:szCs w:val="28"/>
          <w:lang w:val="es-ES"/>
        </w:rPr>
        <w:t>Cortometraje original</w:t>
      </w:r>
    </w:p>
    <w:p w14:paraId="00000003" w14:textId="77777777" w:rsidR="00405245" w:rsidRPr="00E46788" w:rsidRDefault="00405245">
      <w:pPr>
        <w:spacing w:before="2" w:line="280" w:lineRule="auto"/>
        <w:rPr>
          <w:sz w:val="28"/>
          <w:szCs w:val="28"/>
          <w:lang w:val="es-ES"/>
        </w:rPr>
      </w:pPr>
    </w:p>
    <w:p w14:paraId="00000004" w14:textId="77777777" w:rsidR="00405245" w:rsidRPr="00E46788" w:rsidRDefault="00E46788">
      <w:pPr>
        <w:ind w:left="101" w:right="79"/>
        <w:jc w:val="both"/>
        <w:rPr>
          <w:rFonts w:ascii="Cambria" w:eastAsia="Cambria" w:hAnsi="Cambria" w:cs="Cambria"/>
          <w:sz w:val="24"/>
          <w:szCs w:val="24"/>
          <w:lang w:val="es-ES"/>
        </w:rPr>
      </w:pPr>
      <w:r w:rsidRPr="00E46788">
        <w:rPr>
          <w:rFonts w:ascii="Cambria" w:eastAsia="Cambria" w:hAnsi="Cambria" w:cs="Cambria"/>
          <w:sz w:val="24"/>
          <w:szCs w:val="24"/>
          <w:lang w:val="es-ES"/>
        </w:rPr>
        <w:t xml:space="preserve">En dos grupos de 4/5, produzcan cortometrajes de 4-5 minutos. Los pasos del proyecto son: 1) redacción del guion, 2) la grabación, 3) la edición. </w:t>
      </w:r>
    </w:p>
    <w:p w14:paraId="00000005" w14:textId="77777777" w:rsidR="00405245" w:rsidRPr="00E46788" w:rsidRDefault="00E46788">
      <w:pPr>
        <w:ind w:left="101" w:right="79"/>
        <w:jc w:val="both"/>
        <w:rPr>
          <w:rFonts w:ascii="Cambria" w:eastAsia="Cambria" w:hAnsi="Cambria" w:cs="Cambria"/>
          <w:sz w:val="24"/>
          <w:szCs w:val="24"/>
          <w:lang w:val="es-ES"/>
        </w:rPr>
      </w:pPr>
      <w:r w:rsidRPr="00E46788">
        <w:rPr>
          <w:rFonts w:ascii="Cambria" w:eastAsia="Cambria" w:hAnsi="Cambria" w:cs="Cambria"/>
          <w:sz w:val="24"/>
          <w:szCs w:val="24"/>
          <w:lang w:val="es-ES"/>
        </w:rPr>
        <w:t xml:space="preserve">Se requiere la colaboración de </w:t>
      </w:r>
      <w:r w:rsidRPr="00E46788">
        <w:rPr>
          <w:rFonts w:ascii="Cambria" w:eastAsia="Cambria" w:hAnsi="Cambria" w:cs="Cambria"/>
          <w:sz w:val="24"/>
          <w:szCs w:val="24"/>
          <w:u w:val="single"/>
          <w:lang w:val="es-ES"/>
        </w:rPr>
        <w:t xml:space="preserve">todos </w:t>
      </w:r>
      <w:r w:rsidRPr="00E46788">
        <w:rPr>
          <w:rFonts w:ascii="Cambria" w:eastAsia="Cambria" w:hAnsi="Cambria" w:cs="Cambria"/>
          <w:sz w:val="24"/>
          <w:szCs w:val="24"/>
          <w:lang w:val="es-ES"/>
        </w:rPr>
        <w:t>en cada paso del proyecto. La nota del grupo será el promedio de la nota</w:t>
      </w:r>
      <w:r w:rsidRPr="00E46788">
        <w:rPr>
          <w:rFonts w:ascii="Cambria" w:eastAsia="Cambria" w:hAnsi="Cambria" w:cs="Cambria"/>
          <w:sz w:val="24"/>
          <w:szCs w:val="24"/>
          <w:lang w:val="es-ES"/>
        </w:rPr>
        <w:t xml:space="preserve"> designada para el guion (50%), y la de la realización (filmación y edición) del cortometraje (50%).</w:t>
      </w:r>
    </w:p>
    <w:p w14:paraId="00000006" w14:textId="77777777" w:rsidR="00405245" w:rsidRPr="00E46788" w:rsidRDefault="00405245">
      <w:pPr>
        <w:spacing w:before="2" w:line="280" w:lineRule="auto"/>
        <w:rPr>
          <w:sz w:val="28"/>
          <w:szCs w:val="28"/>
          <w:lang w:val="es-ES"/>
        </w:rPr>
      </w:pPr>
    </w:p>
    <w:p w14:paraId="00000007" w14:textId="77777777" w:rsidR="00405245" w:rsidRPr="00E46788" w:rsidRDefault="00E46788">
      <w:pPr>
        <w:ind w:left="101" w:right="7557"/>
        <w:jc w:val="both"/>
        <w:rPr>
          <w:rFonts w:ascii="Cambria" w:eastAsia="Cambria" w:hAnsi="Cambria" w:cs="Cambria"/>
          <w:sz w:val="24"/>
          <w:szCs w:val="24"/>
          <w:lang w:val="es-ES"/>
        </w:rPr>
      </w:pPr>
      <w:r w:rsidRPr="00E46788">
        <w:rPr>
          <w:rFonts w:ascii="Cambria" w:eastAsia="Cambria" w:hAnsi="Cambria" w:cs="Cambria"/>
          <w:b/>
          <w:sz w:val="24"/>
          <w:szCs w:val="24"/>
          <w:lang w:val="es-ES"/>
        </w:rPr>
        <w:t>OBJETIVO:</w:t>
      </w:r>
    </w:p>
    <w:p w14:paraId="00000008" w14:textId="77777777" w:rsidR="00405245" w:rsidRPr="00E46788" w:rsidRDefault="00E46788">
      <w:pPr>
        <w:spacing w:line="280" w:lineRule="auto"/>
        <w:ind w:left="101" w:right="652"/>
        <w:jc w:val="both"/>
        <w:rPr>
          <w:rFonts w:ascii="Cambria" w:eastAsia="Cambria" w:hAnsi="Cambria" w:cs="Cambria"/>
          <w:sz w:val="24"/>
          <w:szCs w:val="24"/>
          <w:lang w:val="es-ES"/>
        </w:rPr>
      </w:pPr>
      <w:r w:rsidRPr="00E46788">
        <w:rPr>
          <w:rFonts w:ascii="Cambria" w:eastAsia="Cambria" w:hAnsi="Cambria" w:cs="Cambria"/>
          <w:sz w:val="24"/>
          <w:szCs w:val="24"/>
          <w:lang w:val="es-ES"/>
        </w:rPr>
        <w:t>Crear un cortometraje original, divertido y creativo  relacionado con el tema del verano: sueños e ilusiones</w:t>
      </w:r>
    </w:p>
    <w:p w14:paraId="00000009" w14:textId="77777777" w:rsidR="00405245" w:rsidRPr="00E46788" w:rsidRDefault="00405245">
      <w:pPr>
        <w:spacing w:before="3" w:line="280" w:lineRule="auto"/>
        <w:rPr>
          <w:sz w:val="28"/>
          <w:szCs w:val="28"/>
          <w:lang w:val="es-ES"/>
        </w:rPr>
      </w:pPr>
    </w:p>
    <w:p w14:paraId="0000000A" w14:textId="77777777" w:rsidR="00405245" w:rsidRDefault="00E46788">
      <w:pPr>
        <w:ind w:left="101" w:right="7797"/>
        <w:jc w:val="both"/>
        <w:rPr>
          <w:rFonts w:ascii="Cambria" w:eastAsia="Cambria" w:hAnsi="Cambria" w:cs="Cambria"/>
          <w:sz w:val="24"/>
          <w:szCs w:val="24"/>
        </w:rPr>
      </w:pPr>
      <w:r>
        <w:rPr>
          <w:rFonts w:ascii="Cambria" w:eastAsia="Cambria" w:hAnsi="Cambria" w:cs="Cambria"/>
          <w:b/>
          <w:sz w:val="24"/>
          <w:szCs w:val="24"/>
        </w:rPr>
        <w:t>FECHAS:</w:t>
      </w:r>
    </w:p>
    <w:p w14:paraId="0000000B" w14:textId="77777777" w:rsidR="00405245" w:rsidRDefault="00E46788">
      <w:pPr>
        <w:spacing w:before="2" w:line="280" w:lineRule="auto"/>
        <w:ind w:left="821" w:right="82" w:hanging="361"/>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 xml:space="preserve">Lunes 12 de </w:t>
      </w:r>
      <w:proofErr w:type="spellStart"/>
      <w:r>
        <w:rPr>
          <w:rFonts w:ascii="Cambria" w:eastAsia="Cambria" w:hAnsi="Cambria" w:cs="Cambria"/>
          <w:b/>
          <w:sz w:val="24"/>
          <w:szCs w:val="24"/>
        </w:rPr>
        <w:t>julio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in</w:t>
      </w:r>
      <w:r>
        <w:rPr>
          <w:rFonts w:ascii="Cambria" w:eastAsia="Cambria" w:hAnsi="Cambria" w:cs="Cambria"/>
          <w:sz w:val="24"/>
          <w:szCs w:val="24"/>
        </w:rPr>
        <w:t>strucciones</w:t>
      </w:r>
      <w:proofErr w:type="spellEnd"/>
      <w:r>
        <w:rPr>
          <w:rFonts w:ascii="Cambria" w:eastAsia="Cambria" w:hAnsi="Cambria" w:cs="Cambria"/>
          <w:sz w:val="24"/>
          <w:szCs w:val="24"/>
        </w:rPr>
        <w:t xml:space="preserve"> para el </w:t>
      </w:r>
      <w:proofErr w:type="spellStart"/>
      <w:r>
        <w:rPr>
          <w:rFonts w:ascii="Cambria" w:eastAsia="Cambria" w:hAnsi="Cambria" w:cs="Cambria"/>
          <w:sz w:val="24"/>
          <w:szCs w:val="24"/>
        </w:rPr>
        <w:t>cortometraje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Formación</w:t>
      </w:r>
      <w:proofErr w:type="spellEnd"/>
      <w:r>
        <w:rPr>
          <w:rFonts w:ascii="Cambria" w:eastAsia="Cambria" w:hAnsi="Cambria" w:cs="Cambria"/>
          <w:sz w:val="24"/>
          <w:szCs w:val="24"/>
        </w:rPr>
        <w:t xml:space="preserve"> de </w:t>
      </w:r>
      <w:proofErr w:type="spellStart"/>
      <w:r>
        <w:rPr>
          <w:rFonts w:ascii="Cambria" w:eastAsia="Cambria" w:hAnsi="Cambria" w:cs="Cambria"/>
          <w:sz w:val="24"/>
          <w:szCs w:val="24"/>
        </w:rPr>
        <w:t>grupos</w:t>
      </w:r>
      <w:proofErr w:type="spellEnd"/>
      <w:r>
        <w:rPr>
          <w:rFonts w:ascii="Cambria" w:eastAsia="Cambria" w:hAnsi="Cambria" w:cs="Cambria"/>
          <w:sz w:val="24"/>
          <w:szCs w:val="24"/>
        </w:rPr>
        <w:t>.</w:t>
      </w:r>
    </w:p>
    <w:p w14:paraId="0000000C" w14:textId="77777777" w:rsidR="00405245" w:rsidRPr="00E46788" w:rsidRDefault="00E46788">
      <w:pPr>
        <w:spacing w:before="2" w:line="280" w:lineRule="auto"/>
        <w:ind w:left="821" w:right="82" w:hanging="361"/>
        <w:rPr>
          <w:rFonts w:ascii="Cambria" w:eastAsia="Cambria" w:hAnsi="Cambria" w:cs="Cambria"/>
          <w:sz w:val="24"/>
          <w:szCs w:val="24"/>
          <w:lang w:val="es-ES"/>
        </w:rPr>
      </w:pPr>
      <w:r>
        <w:rPr>
          <w:rFonts w:ascii="Cambria" w:eastAsia="Cambria" w:hAnsi="Cambria" w:cs="Cambria"/>
          <w:sz w:val="24"/>
          <w:szCs w:val="24"/>
        </w:rPr>
        <w:t xml:space="preserve">2.  </w:t>
      </w:r>
      <w:r>
        <w:rPr>
          <w:rFonts w:ascii="Cambria" w:eastAsia="Cambria" w:hAnsi="Cambria" w:cs="Cambria"/>
          <w:b/>
          <w:sz w:val="24"/>
          <w:szCs w:val="24"/>
        </w:rPr>
        <w:t xml:space="preserve">Jueves </w:t>
      </w:r>
      <w:proofErr w:type="gramStart"/>
      <w:r>
        <w:rPr>
          <w:rFonts w:ascii="Cambria" w:eastAsia="Cambria" w:hAnsi="Cambria" w:cs="Cambria"/>
          <w:b/>
          <w:sz w:val="24"/>
          <w:szCs w:val="24"/>
        </w:rPr>
        <w:t>15  y</w:t>
      </w:r>
      <w:proofErr w:type="gramEnd"/>
      <w:r>
        <w:rPr>
          <w:rFonts w:ascii="Cambria" w:eastAsia="Cambria" w:hAnsi="Cambria" w:cs="Cambria"/>
          <w:b/>
          <w:sz w:val="24"/>
          <w:szCs w:val="24"/>
        </w:rPr>
        <w:t xml:space="preserve">  </w:t>
      </w:r>
      <w:proofErr w:type="spellStart"/>
      <w:r>
        <w:rPr>
          <w:rFonts w:ascii="Cambria" w:eastAsia="Cambria" w:hAnsi="Cambria" w:cs="Cambria"/>
          <w:b/>
          <w:sz w:val="24"/>
          <w:szCs w:val="24"/>
        </w:rPr>
        <w:t>viernes</w:t>
      </w:r>
      <w:proofErr w:type="spellEnd"/>
      <w:r>
        <w:rPr>
          <w:rFonts w:ascii="Cambria" w:eastAsia="Cambria" w:hAnsi="Cambria" w:cs="Cambria"/>
          <w:b/>
          <w:sz w:val="24"/>
          <w:szCs w:val="24"/>
        </w:rPr>
        <w:t xml:space="preserve"> 16  de  </w:t>
      </w:r>
      <w:proofErr w:type="spellStart"/>
      <w:r>
        <w:rPr>
          <w:rFonts w:ascii="Cambria" w:eastAsia="Cambria" w:hAnsi="Cambria" w:cs="Cambria"/>
          <w:b/>
          <w:sz w:val="24"/>
          <w:szCs w:val="24"/>
        </w:rPr>
        <w:t>julio</w:t>
      </w:r>
      <w:proofErr w:type="spellEnd"/>
      <w:r>
        <w:rPr>
          <w:rFonts w:ascii="Cambria" w:eastAsia="Cambria" w:hAnsi="Cambria" w:cs="Cambria"/>
          <w:sz w:val="24"/>
          <w:szCs w:val="24"/>
        </w:rPr>
        <w:t xml:space="preserve">:  taller  de  </w:t>
      </w:r>
      <w:proofErr w:type="spellStart"/>
      <w:r>
        <w:rPr>
          <w:rFonts w:ascii="Cambria" w:eastAsia="Cambria" w:hAnsi="Cambria" w:cs="Cambria"/>
          <w:sz w:val="24"/>
          <w:szCs w:val="24"/>
        </w:rPr>
        <w:t>escritura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en</w:t>
      </w:r>
      <w:proofErr w:type="spellEnd"/>
      <w:r>
        <w:rPr>
          <w:rFonts w:ascii="Cambria" w:eastAsia="Cambria" w:hAnsi="Cambria" w:cs="Cambria"/>
          <w:sz w:val="24"/>
          <w:szCs w:val="24"/>
        </w:rPr>
        <w:t xml:space="preserve">  SPAN  3203  para </w:t>
      </w:r>
      <w:proofErr w:type="spellStart"/>
      <w:r>
        <w:rPr>
          <w:rFonts w:ascii="Cambria" w:eastAsia="Cambria" w:hAnsi="Cambria" w:cs="Cambria"/>
          <w:sz w:val="24"/>
          <w:szCs w:val="24"/>
        </w:rPr>
        <w:t>redactar</w:t>
      </w:r>
      <w:proofErr w:type="spellEnd"/>
      <w:r>
        <w:rPr>
          <w:rFonts w:ascii="Cambria" w:eastAsia="Cambria" w:hAnsi="Cambria" w:cs="Cambria"/>
          <w:sz w:val="24"/>
          <w:szCs w:val="24"/>
        </w:rPr>
        <w:t xml:space="preserve"> y </w:t>
      </w:r>
      <w:proofErr w:type="spellStart"/>
      <w:r>
        <w:rPr>
          <w:rFonts w:ascii="Cambria" w:eastAsia="Cambria" w:hAnsi="Cambria" w:cs="Cambria"/>
          <w:sz w:val="24"/>
          <w:szCs w:val="24"/>
        </w:rPr>
        <w:t>trabajar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sobre</w:t>
      </w:r>
      <w:proofErr w:type="spellEnd"/>
      <w:r>
        <w:rPr>
          <w:rFonts w:ascii="Cambria" w:eastAsia="Cambria" w:hAnsi="Cambria" w:cs="Cambria"/>
          <w:sz w:val="24"/>
          <w:szCs w:val="24"/>
        </w:rPr>
        <w:t xml:space="preserve"> el </w:t>
      </w:r>
      <w:proofErr w:type="spellStart"/>
      <w:r>
        <w:rPr>
          <w:rFonts w:ascii="Cambria" w:eastAsia="Cambria" w:hAnsi="Cambria" w:cs="Cambria"/>
          <w:sz w:val="24"/>
          <w:szCs w:val="24"/>
        </w:rPr>
        <w:t>guion</w:t>
      </w:r>
      <w:proofErr w:type="spellEnd"/>
      <w:r>
        <w:rPr>
          <w:rFonts w:ascii="Cambria" w:eastAsia="Cambria" w:hAnsi="Cambria" w:cs="Cambria"/>
          <w:sz w:val="24"/>
          <w:szCs w:val="24"/>
        </w:rPr>
        <w:t xml:space="preserve">.  </w:t>
      </w:r>
      <w:r w:rsidRPr="00E46788">
        <w:rPr>
          <w:rFonts w:ascii="Cambria" w:eastAsia="Cambria" w:hAnsi="Cambria" w:cs="Cambria"/>
          <w:sz w:val="24"/>
          <w:szCs w:val="24"/>
          <w:lang w:val="es-ES"/>
        </w:rPr>
        <w:t>Los grupos tienen que llegar al taller con la Premisa del guion. La Premisa es</w:t>
      </w:r>
      <w:r w:rsidRPr="00E46788">
        <w:rPr>
          <w:rFonts w:ascii="Cambria" w:eastAsia="Cambria" w:hAnsi="Cambria" w:cs="Cambria"/>
          <w:sz w:val="24"/>
          <w:szCs w:val="24"/>
          <w:lang w:val="es-ES"/>
        </w:rPr>
        <w:t xml:space="preserve"> la idea principal de corto. Ejemplo: El viaje de Cesar y Julia por Sur América y las aventuras que vivieron por el camino.  </w:t>
      </w:r>
    </w:p>
    <w:p w14:paraId="0000000D" w14:textId="77777777" w:rsidR="00405245" w:rsidRDefault="00E46788">
      <w:pPr>
        <w:spacing w:before="2" w:line="280" w:lineRule="auto"/>
        <w:ind w:left="821" w:right="82" w:hanging="361"/>
        <w:rPr>
          <w:rFonts w:ascii="Cambria" w:eastAsia="Cambria" w:hAnsi="Cambria" w:cs="Cambria"/>
          <w:b/>
          <w:sz w:val="24"/>
          <w:szCs w:val="24"/>
          <w:u w:val="single"/>
        </w:rPr>
      </w:pPr>
      <w:r>
        <w:rPr>
          <w:rFonts w:ascii="Cambria" w:eastAsia="Cambria" w:hAnsi="Cambria" w:cs="Cambria"/>
          <w:sz w:val="24"/>
          <w:szCs w:val="24"/>
        </w:rPr>
        <w:t xml:space="preserve">3. </w:t>
      </w:r>
      <w:r>
        <w:rPr>
          <w:rFonts w:ascii="Cambria" w:eastAsia="Cambria" w:hAnsi="Cambria" w:cs="Cambria"/>
          <w:b/>
          <w:sz w:val="24"/>
          <w:szCs w:val="24"/>
        </w:rPr>
        <w:t xml:space="preserve"> Martes 20 de </w:t>
      </w:r>
      <w:proofErr w:type="spellStart"/>
      <w:r>
        <w:rPr>
          <w:rFonts w:ascii="Cambria" w:eastAsia="Cambria" w:hAnsi="Cambria" w:cs="Cambria"/>
          <w:b/>
          <w:sz w:val="24"/>
          <w:szCs w:val="24"/>
        </w:rPr>
        <w:t>julio</w:t>
      </w:r>
      <w:proofErr w:type="spellEnd"/>
      <w:r>
        <w:rPr>
          <w:rFonts w:ascii="Cambria" w:eastAsia="Cambria" w:hAnsi="Cambria" w:cs="Cambria"/>
          <w:b/>
          <w:sz w:val="24"/>
          <w:szCs w:val="24"/>
        </w:rPr>
        <w:t xml:space="preserve"> antes de las 10pm: </w:t>
      </w:r>
      <w:proofErr w:type="spellStart"/>
      <w:r>
        <w:rPr>
          <w:rFonts w:ascii="Cambria" w:eastAsia="Cambria" w:hAnsi="Cambria" w:cs="Cambria"/>
          <w:b/>
          <w:sz w:val="24"/>
          <w:szCs w:val="24"/>
          <w:u w:val="single"/>
        </w:rPr>
        <w:t>entrega</w:t>
      </w:r>
      <w:proofErr w:type="spellEnd"/>
      <w:r>
        <w:rPr>
          <w:rFonts w:ascii="Cambria" w:eastAsia="Cambria" w:hAnsi="Cambria" w:cs="Cambria"/>
          <w:b/>
          <w:sz w:val="24"/>
          <w:szCs w:val="24"/>
          <w:u w:val="single"/>
        </w:rPr>
        <w:t xml:space="preserve"> de </w:t>
      </w:r>
      <w:proofErr w:type="spellStart"/>
      <w:r>
        <w:rPr>
          <w:rFonts w:ascii="Cambria" w:eastAsia="Cambria" w:hAnsi="Cambria" w:cs="Cambria"/>
          <w:b/>
          <w:sz w:val="24"/>
          <w:szCs w:val="24"/>
          <w:u w:val="single"/>
        </w:rPr>
        <w:t>guiones</w:t>
      </w:r>
      <w:proofErr w:type="spellEnd"/>
      <w:r>
        <w:rPr>
          <w:rFonts w:ascii="Cambria" w:eastAsia="Cambria" w:hAnsi="Cambria" w:cs="Cambria"/>
          <w:b/>
          <w:sz w:val="24"/>
          <w:szCs w:val="24"/>
          <w:u w:val="single"/>
        </w:rPr>
        <w:t xml:space="preserve"> a </w:t>
      </w:r>
      <w:proofErr w:type="spellStart"/>
      <w:r>
        <w:rPr>
          <w:rFonts w:ascii="Cambria" w:eastAsia="Cambria" w:hAnsi="Cambria" w:cs="Cambria"/>
          <w:b/>
          <w:sz w:val="24"/>
          <w:szCs w:val="24"/>
          <w:u w:val="single"/>
        </w:rPr>
        <w:t>tu</w:t>
      </w:r>
      <w:proofErr w:type="spellEnd"/>
      <w:r>
        <w:rPr>
          <w:rFonts w:ascii="Cambria" w:eastAsia="Cambria" w:hAnsi="Cambria" w:cs="Cambria"/>
          <w:b/>
          <w:sz w:val="24"/>
          <w:szCs w:val="24"/>
          <w:u w:val="single"/>
        </w:rPr>
        <w:t xml:space="preserve"> </w:t>
      </w:r>
      <w:proofErr w:type="spellStart"/>
      <w:r>
        <w:rPr>
          <w:rFonts w:ascii="Cambria" w:eastAsia="Cambria" w:hAnsi="Cambria" w:cs="Cambria"/>
          <w:b/>
          <w:sz w:val="24"/>
          <w:szCs w:val="24"/>
          <w:u w:val="single"/>
        </w:rPr>
        <w:t>profesor</w:t>
      </w:r>
      <w:proofErr w:type="spellEnd"/>
      <w:r>
        <w:rPr>
          <w:rFonts w:ascii="Cambria" w:eastAsia="Cambria" w:hAnsi="Cambria" w:cs="Cambria"/>
          <w:b/>
          <w:sz w:val="24"/>
          <w:szCs w:val="24"/>
          <w:u w:val="single"/>
        </w:rPr>
        <w:t xml:space="preserve"> de SPAN 3201</w:t>
      </w:r>
    </w:p>
    <w:p w14:paraId="0000000E" w14:textId="77777777" w:rsidR="00405245" w:rsidRDefault="00E46788">
      <w:pPr>
        <w:spacing w:before="2" w:line="280" w:lineRule="auto"/>
        <w:ind w:left="821" w:right="82" w:hanging="361"/>
        <w:rPr>
          <w:rFonts w:ascii="Cambria" w:eastAsia="Cambria" w:hAnsi="Cambria" w:cs="Cambria"/>
          <w:sz w:val="24"/>
          <w:szCs w:val="24"/>
        </w:rPr>
      </w:pPr>
      <w:r>
        <w:rPr>
          <w:rFonts w:ascii="Cambria" w:eastAsia="Cambria" w:hAnsi="Cambria" w:cs="Cambria"/>
          <w:b/>
          <w:sz w:val="24"/>
          <w:szCs w:val="24"/>
        </w:rPr>
        <w:t xml:space="preserve">4.  Lunes 2 de </w:t>
      </w:r>
      <w:proofErr w:type="spellStart"/>
      <w:r>
        <w:rPr>
          <w:rFonts w:ascii="Cambria" w:eastAsia="Cambria" w:hAnsi="Cambria" w:cs="Cambria"/>
          <w:b/>
          <w:sz w:val="24"/>
          <w:szCs w:val="24"/>
        </w:rPr>
        <w:t>agosto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Presentación</w:t>
      </w:r>
      <w:proofErr w:type="spellEnd"/>
      <w:r>
        <w:rPr>
          <w:rFonts w:ascii="Cambria" w:eastAsia="Cambria" w:hAnsi="Cambria" w:cs="Cambria"/>
          <w:sz w:val="24"/>
          <w:szCs w:val="24"/>
        </w:rPr>
        <w:t xml:space="preserve"> de </w:t>
      </w:r>
      <w:proofErr w:type="spellStart"/>
      <w:r>
        <w:rPr>
          <w:rFonts w:ascii="Cambria" w:eastAsia="Cambria" w:hAnsi="Cambria" w:cs="Cambria"/>
          <w:sz w:val="24"/>
          <w:szCs w:val="24"/>
        </w:rPr>
        <w:t>cor</w:t>
      </w:r>
      <w:r>
        <w:rPr>
          <w:rFonts w:ascii="Cambria" w:eastAsia="Cambria" w:hAnsi="Cambria" w:cs="Cambria"/>
          <w:sz w:val="24"/>
          <w:szCs w:val="24"/>
        </w:rPr>
        <w:t>tos</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en</w:t>
      </w:r>
      <w:proofErr w:type="spellEnd"/>
      <w:r>
        <w:rPr>
          <w:rFonts w:ascii="Cambria" w:eastAsia="Cambria" w:hAnsi="Cambria" w:cs="Cambria"/>
          <w:sz w:val="24"/>
          <w:szCs w:val="24"/>
        </w:rPr>
        <w:t xml:space="preserve"> el Festival de </w:t>
      </w:r>
      <w:proofErr w:type="spellStart"/>
      <w:r>
        <w:rPr>
          <w:rFonts w:ascii="Cambria" w:eastAsia="Cambria" w:hAnsi="Cambria" w:cs="Cambria"/>
          <w:sz w:val="24"/>
          <w:szCs w:val="24"/>
        </w:rPr>
        <w:t>Cortos</w:t>
      </w:r>
      <w:proofErr w:type="spellEnd"/>
      <w:r>
        <w:rPr>
          <w:rFonts w:ascii="Cambria" w:eastAsia="Cambria" w:hAnsi="Cambria" w:cs="Cambria"/>
          <w:sz w:val="24"/>
          <w:szCs w:val="24"/>
        </w:rPr>
        <w:t xml:space="preserve"> Nivel 2</w:t>
      </w:r>
    </w:p>
    <w:p w14:paraId="0000000F" w14:textId="77777777" w:rsidR="00405245" w:rsidRDefault="00405245">
      <w:pPr>
        <w:spacing w:before="19" w:line="260" w:lineRule="auto"/>
        <w:rPr>
          <w:sz w:val="26"/>
          <w:szCs w:val="26"/>
        </w:rPr>
      </w:pPr>
    </w:p>
    <w:p w14:paraId="00000010" w14:textId="77777777" w:rsidR="00405245" w:rsidRDefault="00405245">
      <w:pPr>
        <w:ind w:right="75"/>
        <w:jc w:val="both"/>
        <w:rPr>
          <w:rFonts w:ascii="Cambria" w:eastAsia="Cambria" w:hAnsi="Cambria" w:cs="Cambria"/>
          <w:sz w:val="24"/>
          <w:szCs w:val="24"/>
        </w:rPr>
      </w:pPr>
    </w:p>
    <w:p w14:paraId="00000011" w14:textId="77777777" w:rsidR="00405245" w:rsidRPr="00E46788" w:rsidRDefault="00E46788">
      <w:pPr>
        <w:spacing w:before="2" w:line="280" w:lineRule="auto"/>
        <w:rPr>
          <w:rFonts w:ascii="Cambria" w:eastAsia="Cambria" w:hAnsi="Cambria" w:cs="Cambria"/>
          <w:sz w:val="24"/>
          <w:szCs w:val="24"/>
          <w:lang w:val="es-ES"/>
        </w:rPr>
      </w:pPr>
      <w:r w:rsidRPr="00E46788">
        <w:rPr>
          <w:rFonts w:ascii="Cambria" w:eastAsia="Cambria" w:hAnsi="Cambria" w:cs="Cambria"/>
          <w:sz w:val="24"/>
          <w:szCs w:val="24"/>
          <w:lang w:val="es-ES"/>
        </w:rPr>
        <w:t>INDICACIONES</w:t>
      </w:r>
    </w:p>
    <w:p w14:paraId="00000012" w14:textId="77777777" w:rsidR="00405245" w:rsidRPr="00E46788" w:rsidRDefault="00E46788">
      <w:pPr>
        <w:ind w:left="821" w:right="75" w:hanging="361"/>
        <w:jc w:val="both"/>
        <w:rPr>
          <w:rFonts w:ascii="Cambria" w:eastAsia="Cambria" w:hAnsi="Cambria" w:cs="Cambria"/>
          <w:sz w:val="24"/>
          <w:szCs w:val="24"/>
          <w:lang w:val="es-ES"/>
        </w:rPr>
      </w:pPr>
      <w:r w:rsidRPr="00E46788">
        <w:rPr>
          <w:rFonts w:ascii="Cambria" w:eastAsia="Cambria" w:hAnsi="Cambria" w:cs="Cambria"/>
          <w:sz w:val="24"/>
          <w:szCs w:val="24"/>
          <w:lang w:val="es-ES"/>
        </w:rPr>
        <w:t xml:space="preserve">1)  </w:t>
      </w:r>
      <w:r w:rsidRPr="00E46788">
        <w:rPr>
          <w:rFonts w:ascii="Cambria" w:eastAsia="Cambria" w:hAnsi="Cambria" w:cs="Cambria"/>
          <w:b/>
          <w:sz w:val="24"/>
          <w:szCs w:val="24"/>
          <w:lang w:val="es-ES"/>
        </w:rPr>
        <w:t>El guion</w:t>
      </w:r>
      <w:r w:rsidRPr="00E46788">
        <w:rPr>
          <w:rFonts w:ascii="Cambria" w:eastAsia="Cambria" w:hAnsi="Cambria" w:cs="Cambria"/>
          <w:sz w:val="24"/>
          <w:szCs w:val="24"/>
          <w:lang w:val="es-ES"/>
        </w:rPr>
        <w:t>: El guion</w:t>
      </w:r>
      <w:r w:rsidRPr="00E46788">
        <w:rPr>
          <w:rFonts w:ascii="Cambria" w:eastAsia="Cambria" w:hAnsi="Cambria" w:cs="Cambria"/>
          <w:sz w:val="24"/>
          <w:szCs w:val="24"/>
          <w:lang w:val="es-ES"/>
        </w:rPr>
        <w:t xml:space="preserve"> debe incluir el título del corto y una sinopsis del proyecto, los diálogos y las acotaciones. Para las acotaciones, deberían considerar el escenario (¿dónde se grabará/grabarán las escenas?), los sonidos (¿habrá música u otros sonidos de fondo?), el vestu</w:t>
      </w:r>
      <w:r w:rsidRPr="00E46788">
        <w:rPr>
          <w:rFonts w:ascii="Cambria" w:eastAsia="Cambria" w:hAnsi="Cambria" w:cs="Cambria"/>
          <w:sz w:val="24"/>
          <w:szCs w:val="24"/>
          <w:lang w:val="es-ES"/>
        </w:rPr>
        <w:t xml:space="preserve">ario (¿cómo se vestirán los actores?), el movimiento de los personajes, etc.  Se entregará el guion </w:t>
      </w:r>
      <w:r w:rsidRPr="00E46788">
        <w:rPr>
          <w:rFonts w:ascii="Cambria" w:eastAsia="Cambria" w:hAnsi="Cambria" w:cs="Cambria"/>
          <w:b/>
          <w:sz w:val="24"/>
          <w:szCs w:val="24"/>
          <w:lang w:val="es-ES"/>
        </w:rPr>
        <w:t xml:space="preserve">el 20 de julio </w:t>
      </w:r>
      <w:r w:rsidRPr="00E46788">
        <w:rPr>
          <w:rFonts w:ascii="Cambria" w:eastAsia="Cambria" w:hAnsi="Cambria" w:cs="Cambria"/>
          <w:sz w:val="24"/>
          <w:szCs w:val="24"/>
          <w:lang w:val="es-ES"/>
        </w:rPr>
        <w:t>para que su profesor(a) les haga las últimas correcciones, de ser necesarias, y sugerencias antes de la grabación.</w:t>
      </w:r>
    </w:p>
    <w:p w14:paraId="00000013" w14:textId="77777777" w:rsidR="00405245" w:rsidRPr="00E46788" w:rsidRDefault="00E46788">
      <w:pPr>
        <w:spacing w:line="280" w:lineRule="auto"/>
        <w:ind w:left="460"/>
        <w:rPr>
          <w:rFonts w:ascii="Cambria" w:eastAsia="Cambria" w:hAnsi="Cambria" w:cs="Cambria"/>
          <w:sz w:val="24"/>
          <w:szCs w:val="24"/>
          <w:lang w:val="es-ES"/>
        </w:rPr>
      </w:pPr>
      <w:r w:rsidRPr="00E46788">
        <w:rPr>
          <w:rFonts w:ascii="Cambria" w:eastAsia="Cambria" w:hAnsi="Cambria" w:cs="Cambria"/>
          <w:sz w:val="24"/>
          <w:szCs w:val="24"/>
          <w:lang w:val="es-ES"/>
        </w:rPr>
        <w:t xml:space="preserve">2)  </w:t>
      </w:r>
      <w:r w:rsidRPr="00E46788">
        <w:rPr>
          <w:rFonts w:ascii="Cambria" w:eastAsia="Cambria" w:hAnsi="Cambria" w:cs="Cambria"/>
          <w:b/>
          <w:sz w:val="24"/>
          <w:szCs w:val="24"/>
          <w:lang w:val="es-ES"/>
        </w:rPr>
        <w:t xml:space="preserve">La grabación: </w:t>
      </w:r>
      <w:r w:rsidRPr="00E46788">
        <w:rPr>
          <w:rFonts w:ascii="Cambria" w:eastAsia="Cambria" w:hAnsi="Cambria" w:cs="Cambria"/>
          <w:sz w:val="24"/>
          <w:szCs w:val="24"/>
          <w:lang w:val="es-ES"/>
        </w:rPr>
        <w:t>Deben us</w:t>
      </w:r>
      <w:r w:rsidRPr="00E46788">
        <w:rPr>
          <w:rFonts w:ascii="Cambria" w:eastAsia="Cambria" w:hAnsi="Cambria" w:cs="Cambria"/>
          <w:sz w:val="24"/>
          <w:szCs w:val="24"/>
          <w:lang w:val="es-ES"/>
        </w:rPr>
        <w:t>ar un teléfono celular o una videocámara para grabar</w:t>
      </w:r>
    </w:p>
    <w:p w14:paraId="00000014" w14:textId="77777777" w:rsidR="00405245" w:rsidRPr="00E46788" w:rsidRDefault="00E46788">
      <w:pPr>
        <w:spacing w:before="6" w:line="280" w:lineRule="auto"/>
        <w:ind w:left="821" w:right="80"/>
        <w:jc w:val="both"/>
        <w:rPr>
          <w:rFonts w:ascii="Cambria" w:eastAsia="Cambria" w:hAnsi="Cambria" w:cs="Cambria"/>
          <w:sz w:val="24"/>
          <w:szCs w:val="24"/>
          <w:lang w:val="es-ES"/>
        </w:rPr>
      </w:pPr>
      <w:r w:rsidRPr="00E46788">
        <w:rPr>
          <w:rFonts w:ascii="Cambria" w:eastAsia="Cambria" w:hAnsi="Cambria" w:cs="Cambria"/>
          <w:sz w:val="24"/>
          <w:szCs w:val="24"/>
          <w:lang w:val="es-ES"/>
        </w:rPr>
        <w:t>las varias escenas del cortometraje. Cuidado con la cantidad de transiciones ya que la edición será más difícil si hay muchos segmentos breves.  TODOS los miembros del equipo de trabajo tienen que actuar</w:t>
      </w:r>
      <w:r w:rsidRPr="00E46788">
        <w:rPr>
          <w:rFonts w:ascii="Cambria" w:eastAsia="Cambria" w:hAnsi="Cambria" w:cs="Cambria"/>
          <w:sz w:val="24"/>
          <w:szCs w:val="24"/>
          <w:lang w:val="es-ES"/>
        </w:rPr>
        <w:t xml:space="preserve"> (y tener diálogo).</w:t>
      </w:r>
    </w:p>
    <w:p w14:paraId="00000015" w14:textId="77777777" w:rsidR="00405245" w:rsidRPr="00E46788" w:rsidRDefault="00E46788">
      <w:pPr>
        <w:ind w:left="821" w:right="86" w:hanging="361"/>
        <w:jc w:val="both"/>
        <w:rPr>
          <w:rFonts w:ascii="Cambria" w:eastAsia="Cambria" w:hAnsi="Cambria" w:cs="Cambria"/>
          <w:sz w:val="24"/>
          <w:szCs w:val="24"/>
          <w:lang w:val="es-ES"/>
        </w:rPr>
      </w:pPr>
      <w:r w:rsidRPr="00E46788">
        <w:rPr>
          <w:rFonts w:ascii="Cambria" w:eastAsia="Cambria" w:hAnsi="Cambria" w:cs="Cambria"/>
          <w:sz w:val="24"/>
          <w:szCs w:val="24"/>
          <w:lang w:val="es-ES"/>
        </w:rPr>
        <w:t xml:space="preserve">3)  </w:t>
      </w:r>
      <w:r w:rsidRPr="00E46788">
        <w:rPr>
          <w:rFonts w:ascii="Cambria" w:eastAsia="Cambria" w:hAnsi="Cambria" w:cs="Cambria"/>
          <w:b/>
          <w:sz w:val="24"/>
          <w:szCs w:val="24"/>
          <w:lang w:val="es-ES"/>
        </w:rPr>
        <w:t xml:space="preserve">La  edición:  </w:t>
      </w:r>
      <w:r w:rsidRPr="00E46788">
        <w:rPr>
          <w:rFonts w:ascii="Cambria" w:eastAsia="Cambria" w:hAnsi="Cambria" w:cs="Cambria"/>
          <w:sz w:val="24"/>
          <w:szCs w:val="24"/>
          <w:lang w:val="es-ES"/>
        </w:rPr>
        <w:t>Si  no  tienen  mucha  experiencia  con  la  edición,  consideren iMovie; la mayoría de las computadoras Mac ya tienen esta tecnología, y es relativamente fácil de usar. Pueden mirar un video tutorial como el siguiente</w:t>
      </w:r>
    </w:p>
    <w:p w14:paraId="00000016" w14:textId="77777777" w:rsidR="00405245" w:rsidRPr="00E46788" w:rsidRDefault="00E46788">
      <w:pPr>
        <w:spacing w:before="3" w:line="260" w:lineRule="auto"/>
        <w:ind w:left="821" w:right="1300"/>
        <w:rPr>
          <w:rFonts w:ascii="Cambria" w:eastAsia="Cambria" w:hAnsi="Cambria" w:cs="Cambria"/>
          <w:sz w:val="24"/>
          <w:szCs w:val="24"/>
          <w:lang w:val="es-ES"/>
        </w:rPr>
      </w:pPr>
      <w:r w:rsidRPr="00E46788">
        <w:rPr>
          <w:rFonts w:ascii="Cambria" w:eastAsia="Cambria" w:hAnsi="Cambria" w:cs="Cambria"/>
          <w:sz w:val="24"/>
          <w:szCs w:val="24"/>
          <w:lang w:val="es-ES"/>
        </w:rPr>
        <w:t xml:space="preserve">para más ideas: </w:t>
      </w:r>
      <w:r w:rsidRPr="00E46788">
        <w:rPr>
          <w:rFonts w:ascii="Cambria" w:eastAsia="Cambria" w:hAnsi="Cambria" w:cs="Cambria"/>
          <w:color w:val="0000FF"/>
          <w:sz w:val="24"/>
          <w:szCs w:val="24"/>
          <w:lang w:val="es-ES"/>
        </w:rPr>
        <w:t xml:space="preserve">    </w:t>
      </w:r>
      <w:r>
        <w:fldChar w:fldCharType="begin"/>
      </w:r>
      <w:r w:rsidRPr="00E46788">
        <w:rPr>
          <w:lang w:val="es-ES"/>
        </w:rPr>
        <w:instrText xml:space="preserve"> HYPERLINK "https://www.youtube.com/watch?v=uQulR84Yj7c" \h </w:instrText>
      </w:r>
      <w:r>
        <w:fldChar w:fldCharType="separate"/>
      </w:r>
      <w:r w:rsidRPr="00E46788">
        <w:rPr>
          <w:rFonts w:ascii="Cambria" w:eastAsia="Cambria" w:hAnsi="Cambria" w:cs="Cambria"/>
          <w:color w:val="1155CC"/>
          <w:sz w:val="24"/>
          <w:szCs w:val="24"/>
          <w:u w:val="single"/>
          <w:lang w:val="es-ES"/>
        </w:rPr>
        <w:t>https://www.youtube.com/watch?v=uQulR84Yj7c</w:t>
      </w:r>
      <w:r>
        <w:rPr>
          <w:rFonts w:ascii="Cambria" w:eastAsia="Cambria" w:hAnsi="Cambria" w:cs="Cambria"/>
          <w:color w:val="1155CC"/>
          <w:sz w:val="24"/>
          <w:szCs w:val="24"/>
          <w:u w:val="single"/>
        </w:rPr>
        <w:fldChar w:fldCharType="end"/>
      </w:r>
      <w:r w:rsidRPr="00E46788">
        <w:rPr>
          <w:rFonts w:ascii="Cambria" w:eastAsia="Cambria" w:hAnsi="Cambria" w:cs="Cambria"/>
          <w:color w:val="0000FF"/>
          <w:sz w:val="24"/>
          <w:szCs w:val="24"/>
          <w:lang w:val="es-ES"/>
        </w:rPr>
        <w:t xml:space="preserve"> </w:t>
      </w:r>
    </w:p>
    <w:p w14:paraId="00000017" w14:textId="77777777" w:rsidR="00405245" w:rsidRPr="00E46788" w:rsidRDefault="00405245">
      <w:pPr>
        <w:spacing w:before="4" w:line="140" w:lineRule="auto"/>
        <w:rPr>
          <w:sz w:val="14"/>
          <w:szCs w:val="14"/>
          <w:lang w:val="es-ES"/>
        </w:rPr>
      </w:pPr>
    </w:p>
    <w:p w14:paraId="00000018" w14:textId="77777777" w:rsidR="00405245" w:rsidRPr="00E46788" w:rsidRDefault="00405245">
      <w:pPr>
        <w:spacing w:line="200" w:lineRule="auto"/>
        <w:rPr>
          <w:lang w:val="es-ES"/>
        </w:rPr>
      </w:pPr>
    </w:p>
    <w:p w14:paraId="00000019" w14:textId="77777777" w:rsidR="00405245" w:rsidRPr="00E46788" w:rsidRDefault="00405245">
      <w:pPr>
        <w:spacing w:line="200" w:lineRule="auto"/>
        <w:rPr>
          <w:lang w:val="es-ES"/>
        </w:rPr>
      </w:pPr>
    </w:p>
    <w:p w14:paraId="0000001A" w14:textId="77777777" w:rsidR="00405245" w:rsidRDefault="00E46788">
      <w:pPr>
        <w:spacing w:before="26"/>
        <w:ind w:left="101" w:right="55"/>
        <w:rPr>
          <w:rFonts w:ascii="Cambria" w:eastAsia="Cambria" w:hAnsi="Cambria" w:cs="Cambria"/>
          <w:sz w:val="36"/>
          <w:szCs w:val="36"/>
        </w:rPr>
      </w:pPr>
      <w:r w:rsidRPr="00E46788">
        <w:rPr>
          <w:rFonts w:ascii="Cambria" w:eastAsia="Cambria" w:hAnsi="Cambria" w:cs="Cambria"/>
          <w:b/>
          <w:sz w:val="24"/>
          <w:szCs w:val="24"/>
          <w:lang w:val="es-ES"/>
        </w:rPr>
        <w:t xml:space="preserve">Lo más importante de este proyecto es la colaboración, la creatividad, y el uso del español. </w:t>
      </w:r>
      <w:r>
        <w:rPr>
          <w:rFonts w:ascii="Cambria" w:eastAsia="Cambria" w:hAnsi="Cambria" w:cs="Cambria"/>
          <w:b/>
          <w:sz w:val="24"/>
          <w:szCs w:val="24"/>
        </w:rPr>
        <w:t>¡</w:t>
      </w:r>
      <w:proofErr w:type="spellStart"/>
      <w:r>
        <w:rPr>
          <w:rFonts w:ascii="Cambria" w:eastAsia="Cambria" w:hAnsi="Cambria" w:cs="Cambria"/>
          <w:b/>
          <w:sz w:val="24"/>
          <w:szCs w:val="24"/>
        </w:rPr>
        <w:t>Diviértanse</w:t>
      </w:r>
      <w:proofErr w:type="spellEnd"/>
      <w:r>
        <w:rPr>
          <w:rFonts w:ascii="Cambria" w:eastAsia="Cambria" w:hAnsi="Cambria" w:cs="Cambria"/>
          <w:b/>
          <w:sz w:val="24"/>
          <w:szCs w:val="24"/>
        </w:rPr>
        <w:t xml:space="preserve"> y </w:t>
      </w:r>
      <w:proofErr w:type="spellStart"/>
      <w:r>
        <w:rPr>
          <w:rFonts w:ascii="Cambria" w:eastAsia="Cambria" w:hAnsi="Cambria" w:cs="Cambria"/>
          <w:b/>
          <w:sz w:val="24"/>
          <w:szCs w:val="24"/>
        </w:rPr>
        <w:t>sean</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creativos</w:t>
      </w:r>
      <w:proofErr w:type="spellEnd"/>
      <w:r>
        <w:rPr>
          <w:rFonts w:ascii="Cambria" w:eastAsia="Cambria" w:hAnsi="Cambria" w:cs="Cambria"/>
          <w:sz w:val="36"/>
          <w:szCs w:val="36"/>
        </w:rPr>
        <w:t>!</w:t>
      </w:r>
    </w:p>
    <w:sectPr w:rsidR="00405245">
      <w:pgSz w:w="12240" w:h="15840"/>
      <w:pgMar w:top="840" w:right="1680" w:bottom="280" w:left="17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B278B"/>
    <w:multiLevelType w:val="multilevel"/>
    <w:tmpl w:val="935251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45"/>
    <w:rsid w:val="00405245"/>
    <w:rsid w:val="00E4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B80F589-33DA-924C-AD48-1F01BD68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scaB1FHl9iKDiVBzFnGxUviwA==">AMUW2mUdDntItqxwlEbI0eD5SXWa4I9Y1DgbaolL46FaYPbEJ6QctdtLoNipJPQFR7VpawPjVZTyaDsLYiNByxMK1HJsqkKpKdPwGo18w5EK6JCTn6xUBWQ=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Camacho, Juan C.</cp:lastModifiedBy>
  <cp:revision>2</cp:revision>
  <dcterms:created xsi:type="dcterms:W3CDTF">2021-07-12T01:17:00Z</dcterms:created>
  <dcterms:modified xsi:type="dcterms:W3CDTF">2021-07-12T01:17:00Z</dcterms:modified>
</cp:coreProperties>
</file>